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747" w:rsidRPr="00F82EFA" w:rsidRDefault="005C0747">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sidR="00393554">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5C0747" w:rsidRPr="00F82EFA" w:rsidRDefault="005C0747">
      <w:pPr>
        <w:pStyle w:val="NormalText"/>
        <w:rPr>
          <w:rFonts w:ascii="Times New Roman" w:hAnsi="Times New Roman" w:cs="Times New Roman"/>
          <w:b/>
          <w:bCs/>
          <w:sz w:val="24"/>
          <w:szCs w:val="24"/>
        </w:rPr>
      </w:pPr>
      <w:r w:rsidRPr="00F82EFA">
        <w:rPr>
          <w:rFonts w:ascii="Times New Roman" w:hAnsi="Times New Roman" w:cs="Times New Roman"/>
          <w:b/>
          <w:bCs/>
          <w:sz w:val="24"/>
          <w:szCs w:val="24"/>
        </w:rPr>
        <w:t>Chapter 1   Introduction to Business Analytics</w:t>
      </w:r>
    </w:p>
    <w:p w:rsidR="005C0747" w:rsidRPr="00F82EFA" w:rsidRDefault="005C0747">
      <w:pPr>
        <w:pStyle w:val="NormalText"/>
        <w:rPr>
          <w:rFonts w:ascii="Times New Roman" w:hAnsi="Times New Roman" w:cs="Times New Roman"/>
          <w:b/>
          <w:bCs/>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 Descriptive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can predict risk and find relationships in data not readily apparent with traditional analyses.</w:t>
      </w:r>
    </w:p>
    <w:p w:rsidR="005C0747" w:rsidRPr="008E75CD" w:rsidRDefault="005C0747">
      <w:pPr>
        <w:pStyle w:val="NormalText"/>
        <w:rPr>
          <w:rFonts w:ascii="Times New Roman" w:hAnsi="Times New Roman" w:cs="Times New Roman"/>
          <w:b/>
          <w:sz w:val="24"/>
          <w:szCs w:val="24"/>
        </w:rPr>
      </w:pPr>
      <w:r w:rsidRPr="008E75CD">
        <w:rPr>
          <w:rFonts w:ascii="Times New Roman" w:hAnsi="Times New Roman" w:cs="Times New Roman"/>
          <w:b/>
          <w:sz w:val="24"/>
          <w:szCs w:val="24"/>
        </w:rPr>
        <w:t>B) helps companies classify their customers into segments to develop specific marketing campaigns.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helps detect hidden patterns in large quantities of data to group data into sets to predict behavior.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can use mathematical techniques with optimization to make decisions that take into account the uncertainty in the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2) A manager at </w:t>
      </w:r>
      <w:proofErr w:type="spellStart"/>
      <w:r w:rsidRPr="00F82EFA">
        <w:rPr>
          <w:rFonts w:ascii="Times New Roman" w:hAnsi="Times New Roman" w:cs="Times New Roman"/>
          <w:sz w:val="24"/>
          <w:szCs w:val="24"/>
        </w:rPr>
        <w:t>Gampco</w:t>
      </w:r>
      <w:proofErr w:type="spellEnd"/>
      <w:r w:rsidRPr="00F82EFA">
        <w:rPr>
          <w:rFonts w:ascii="Times New Roman" w:hAnsi="Times New Roman" w:cs="Times New Roman"/>
          <w:sz w:val="24"/>
          <w:szCs w:val="24"/>
        </w:rPr>
        <w:t xml:space="preserve"> Inc. wishes to know the company's revenue and profit in its previous quarter. Which of the following business analytics will help the manager?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normative analytics</w:t>
      </w:r>
    </w:p>
    <w:p w:rsidR="005C0747" w:rsidRPr="008E75CD" w:rsidRDefault="005C0747">
      <w:pPr>
        <w:pStyle w:val="NormalText"/>
        <w:rPr>
          <w:rFonts w:ascii="Times New Roman" w:hAnsi="Times New Roman" w:cs="Times New Roman"/>
          <w:b/>
          <w:sz w:val="24"/>
          <w:szCs w:val="24"/>
        </w:rPr>
      </w:pPr>
      <w:r w:rsidRPr="008E75CD">
        <w:rPr>
          <w:rFonts w:ascii="Times New Roman" w:hAnsi="Times New Roman" w:cs="Times New Roman"/>
          <w:b/>
          <w:sz w:val="24"/>
          <w:szCs w:val="24"/>
        </w:rPr>
        <w:t>C) descriptive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predictive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 Predictive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summarizes data into meaningful charts and reports that can be standardized or customized.</w:t>
      </w:r>
    </w:p>
    <w:p w:rsidR="005C0747" w:rsidRPr="008E75CD" w:rsidRDefault="005C0747">
      <w:pPr>
        <w:pStyle w:val="NormalText"/>
        <w:rPr>
          <w:rFonts w:ascii="Times New Roman" w:hAnsi="Times New Roman" w:cs="Times New Roman"/>
          <w:sz w:val="24"/>
          <w:szCs w:val="24"/>
        </w:rPr>
      </w:pPr>
      <w:r w:rsidRPr="008E75CD">
        <w:rPr>
          <w:rFonts w:ascii="Times New Roman" w:hAnsi="Times New Roman" w:cs="Times New Roman"/>
          <w:sz w:val="24"/>
          <w:szCs w:val="24"/>
        </w:rPr>
        <w:t>B) identifies the best alternatives to minimize or maximize an objective.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uses data to determine a course of action to be executed in a given situation.</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D) detects patterns in historical data and extrapolates them forward in time.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4) A trader who wants to predict short-term movements in stock prices is likely to use ________ analytics.</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A) predictive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descriptive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normative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prescriptive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5) Which of the following questions will prescriptive analytics help a company address?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How many and what types of complaints did they resolve?</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B) What is the best way of shipping goods from their factories to minimize costs?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What do they expect to pay for fuel over the next several months?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What will happen if demand falls by 10% or if supplier prices go up 5%?</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6) What is a database?</w:t>
      </w:r>
    </w:p>
    <w:p w:rsidR="005C0747" w:rsidRPr="00A1417D" w:rsidRDefault="003D69AC">
      <w:pPr>
        <w:pStyle w:val="NormalText"/>
        <w:rPr>
          <w:rFonts w:ascii="Times New Roman" w:hAnsi="Times New Roman" w:cs="Times New Roman"/>
          <w:b/>
          <w:sz w:val="24"/>
          <w:szCs w:val="24"/>
        </w:rPr>
      </w:pPr>
      <w:r w:rsidRPr="00A1417D">
        <w:rPr>
          <w:rFonts w:ascii="Times New Roman" w:hAnsi="Times New Roman" w:cs="Times New Roman"/>
          <w:b/>
          <w:sz w:val="24"/>
          <w:szCs w:val="24"/>
        </w:rPr>
        <w:t xml:space="preserve">A) a structured </w:t>
      </w:r>
      <w:r w:rsidR="005C0747" w:rsidRPr="00A1417D">
        <w:rPr>
          <w:rFonts w:ascii="Times New Roman" w:hAnsi="Times New Roman" w:cs="Times New Roman"/>
          <w:b/>
          <w:sz w:val="24"/>
          <w:szCs w:val="24"/>
        </w:rPr>
        <w:t>collection of related files</w:t>
      </w:r>
      <w:r w:rsidRPr="00A1417D">
        <w:rPr>
          <w:rFonts w:ascii="Times New Roman" w:hAnsi="Times New Roman" w:cs="Times New Roman"/>
          <w:b/>
          <w:sz w:val="24"/>
          <w:szCs w:val="24"/>
        </w:rPr>
        <w:t xml:space="preserve"> and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simply a collection of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a data file holding a single file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flat files used to store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data set and a database.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 xml:space="preserve">7) In a database, information is stored and maintained </w:t>
      </w:r>
      <w:r w:rsidR="00792431">
        <w:rPr>
          <w:rFonts w:ascii="Times New Roman" w:hAnsi="Times New Roman" w:cs="Times New Roman"/>
          <w:sz w:val="24"/>
          <w:szCs w:val="24"/>
        </w:rPr>
        <w:t>in</w:t>
      </w:r>
      <w:r w:rsidR="005C0747" w:rsidRPr="00F82EFA">
        <w:rPr>
          <w:rFonts w:ascii="Times New Roman" w:hAnsi="Times New Roman" w:cs="Times New Roman"/>
          <w:sz w:val="24"/>
          <w:szCs w:val="24"/>
        </w:rPr>
        <w:t xml:space="preserve"> ________.</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fields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measurements</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C) entities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attributes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data set and a database.</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8) Which of the following is an example of a measure of continuous metrics?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four errors revealed in an invoice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 delivery delayed by seven days</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C) weight and volume of a sheet of steel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three incomplete orders on a day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discrete metric and continuous metric,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9) Nominal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are ranked according to some relationship to one another.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have constant differences between observations.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are continuous and have a natural zero.</w:t>
      </w:r>
    </w:p>
    <w:p w:rsidR="005C0747" w:rsidRPr="00F82EFA" w:rsidRDefault="005C0747">
      <w:pPr>
        <w:pStyle w:val="NormalText"/>
        <w:rPr>
          <w:rFonts w:ascii="Times New Roman" w:hAnsi="Times New Roman" w:cs="Times New Roman"/>
          <w:sz w:val="24"/>
          <w:szCs w:val="24"/>
        </w:rPr>
      </w:pPr>
      <w:r w:rsidRPr="00A1417D">
        <w:rPr>
          <w:rFonts w:ascii="Times New Roman" w:hAnsi="Times New Roman" w:cs="Times New Roman"/>
          <w:b/>
          <w:sz w:val="24"/>
          <w:szCs w:val="24"/>
        </w:rPr>
        <w:t>D) are sorted into categories according to specified characteristics</w:t>
      </w:r>
      <w:r w:rsidRPr="00F82EFA">
        <w:rPr>
          <w:rFonts w:ascii="Times New Roman" w:hAnsi="Times New Roman" w:cs="Times New Roman"/>
          <w:sz w:val="24"/>
          <w:szCs w:val="24"/>
        </w:rPr>
        <w: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10) Which of the following is a disadvantage of ordinal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They bear no relationship to one another.</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B) They have no fixed units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They have no natural zero.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They are not comparable with each other.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11) Which of the following allow meaningful comparison of </w:t>
      </w:r>
      <w:r w:rsidR="00792431">
        <w:rPr>
          <w:rFonts w:ascii="Times New Roman" w:hAnsi="Times New Roman" w:cs="Times New Roman"/>
          <w:sz w:val="24"/>
          <w:szCs w:val="24"/>
        </w:rPr>
        <w:t xml:space="preserve">ranges, averages and other </w:t>
      </w:r>
      <w:r w:rsidRPr="00F82EFA">
        <w:rPr>
          <w:rFonts w:ascii="Times New Roman" w:hAnsi="Times New Roman" w:cs="Times New Roman"/>
          <w:sz w:val="24"/>
          <w:szCs w:val="24"/>
        </w:rPr>
        <w:t>statistics?</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A) interval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categorical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ratio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ordinal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12) Following are the components of a data set containing purchase details of a shoe manufacturing company. Identify the ratio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Item Number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Rank of suppliers</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C) Item cost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Arrival Date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 xml:space="preserve">13) When </w:t>
      </w:r>
      <w:r w:rsidR="00167D63">
        <w:rPr>
          <w:rFonts w:ascii="Times New Roman" w:hAnsi="Times New Roman" w:cs="Times New Roman"/>
          <w:sz w:val="24"/>
          <w:szCs w:val="24"/>
        </w:rPr>
        <w:t>data are</w:t>
      </w:r>
      <w:r w:rsidR="005C0747" w:rsidRPr="00F82EFA">
        <w:rPr>
          <w:rFonts w:ascii="Times New Roman" w:hAnsi="Times New Roman" w:cs="Times New Roman"/>
          <w:sz w:val="24"/>
          <w:szCs w:val="24"/>
        </w:rPr>
        <w:t xml:space="preserve"> classified by the type of measurement scale, which is the strongest form of measurement?</w:t>
      </w:r>
    </w:p>
    <w:p w:rsidR="005C0747" w:rsidRPr="00A068DE" w:rsidRDefault="005C0747">
      <w:pPr>
        <w:pStyle w:val="NormalText"/>
        <w:rPr>
          <w:rFonts w:ascii="Times New Roman" w:hAnsi="Times New Roman" w:cs="Times New Roman"/>
          <w:sz w:val="24"/>
          <w:szCs w:val="24"/>
          <w:lang w:val="pt-BR"/>
        </w:rPr>
      </w:pPr>
      <w:r w:rsidRPr="00A068DE">
        <w:rPr>
          <w:rFonts w:ascii="Times New Roman" w:hAnsi="Times New Roman" w:cs="Times New Roman"/>
          <w:sz w:val="24"/>
          <w:szCs w:val="24"/>
          <w:lang w:val="pt-BR"/>
        </w:rPr>
        <w:t>A) nominal</w:t>
      </w:r>
    </w:p>
    <w:p w:rsidR="005C0747" w:rsidRPr="00A068DE" w:rsidRDefault="005C0747">
      <w:pPr>
        <w:pStyle w:val="NormalText"/>
        <w:rPr>
          <w:rFonts w:ascii="Times New Roman" w:hAnsi="Times New Roman" w:cs="Times New Roman"/>
          <w:sz w:val="24"/>
          <w:szCs w:val="24"/>
          <w:lang w:val="pt-BR"/>
        </w:rPr>
      </w:pPr>
      <w:r w:rsidRPr="00A068DE">
        <w:rPr>
          <w:rFonts w:ascii="Times New Roman" w:hAnsi="Times New Roman" w:cs="Times New Roman"/>
          <w:sz w:val="24"/>
          <w:szCs w:val="24"/>
          <w:lang w:val="pt-BR"/>
        </w:rPr>
        <w:t>B) interval</w:t>
      </w:r>
    </w:p>
    <w:p w:rsidR="005C0747" w:rsidRPr="00A068DE" w:rsidRDefault="005C0747">
      <w:pPr>
        <w:pStyle w:val="NormalText"/>
        <w:rPr>
          <w:rFonts w:ascii="Times New Roman" w:hAnsi="Times New Roman" w:cs="Times New Roman"/>
          <w:sz w:val="24"/>
          <w:szCs w:val="24"/>
          <w:lang w:val="pt-BR"/>
        </w:rPr>
      </w:pPr>
      <w:r w:rsidRPr="00A068DE">
        <w:rPr>
          <w:rFonts w:ascii="Times New Roman" w:hAnsi="Times New Roman" w:cs="Times New Roman"/>
          <w:sz w:val="24"/>
          <w:szCs w:val="24"/>
          <w:lang w:val="pt-BR"/>
        </w:rPr>
        <w:t>C) ordinal</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D) ratio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14) The demand for coffee beans over a period of three months has been represented in the form of an L-shaped curve. Which form of model was used here?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mathematical model</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B) visual model</w:t>
      </w:r>
    </w:p>
    <w:p w:rsidR="005C0747" w:rsidRPr="00A068DE" w:rsidRDefault="005C0747">
      <w:pPr>
        <w:pStyle w:val="NormalText"/>
        <w:rPr>
          <w:rFonts w:ascii="Times New Roman" w:hAnsi="Times New Roman" w:cs="Times New Roman"/>
          <w:sz w:val="24"/>
          <w:szCs w:val="24"/>
          <w:lang w:val="de-DE"/>
        </w:rPr>
      </w:pPr>
      <w:r w:rsidRPr="00A068DE">
        <w:rPr>
          <w:rFonts w:ascii="Times New Roman" w:hAnsi="Times New Roman" w:cs="Times New Roman"/>
          <w:sz w:val="24"/>
          <w:szCs w:val="24"/>
          <w:lang w:val="de-DE"/>
        </w:rPr>
        <w:t xml:space="preserve">C) kinesthetic </w:t>
      </w:r>
      <w:r w:rsidR="00F26A63">
        <w:rPr>
          <w:rFonts w:ascii="Times New Roman" w:hAnsi="Times New Roman" w:cs="Times New Roman"/>
          <w:sz w:val="24"/>
          <w:szCs w:val="24"/>
          <w:lang w:val="de-DE"/>
        </w:rPr>
        <w:t xml:space="preserve">(tactile) </w:t>
      </w:r>
      <w:r w:rsidRPr="00A068DE">
        <w:rPr>
          <w:rFonts w:ascii="Times New Roman" w:hAnsi="Times New Roman" w:cs="Times New Roman"/>
          <w:sz w:val="24"/>
          <w:szCs w:val="24"/>
          <w:lang w:val="de-DE"/>
        </w:rPr>
        <w:t>model</w:t>
      </w:r>
    </w:p>
    <w:p w:rsidR="005C0747" w:rsidRPr="00A068DE" w:rsidRDefault="005C0747">
      <w:pPr>
        <w:pStyle w:val="NormalText"/>
        <w:rPr>
          <w:rFonts w:ascii="Times New Roman" w:hAnsi="Times New Roman" w:cs="Times New Roman"/>
          <w:sz w:val="24"/>
          <w:szCs w:val="24"/>
          <w:lang w:val="de-DE"/>
        </w:rPr>
      </w:pPr>
      <w:r w:rsidRPr="00A068DE">
        <w:rPr>
          <w:rFonts w:ascii="Times New Roman" w:hAnsi="Times New Roman" w:cs="Times New Roman"/>
          <w:sz w:val="24"/>
          <w:szCs w:val="24"/>
          <w:lang w:val="de-DE"/>
        </w:rPr>
        <w:t>D) verbal model</w:t>
      </w:r>
    </w:p>
    <w:p w:rsidR="005C0747" w:rsidRPr="00A068DE" w:rsidRDefault="005C0747">
      <w:pPr>
        <w:pStyle w:val="NormalText"/>
        <w:rPr>
          <w:rFonts w:ascii="Times New Roman" w:hAnsi="Times New Roman" w:cs="Times New Roman"/>
          <w:sz w:val="24"/>
          <w:szCs w:val="24"/>
          <w:lang w:val="de-DE"/>
        </w:rPr>
      </w:pPr>
      <w:r w:rsidRPr="00A068DE">
        <w:rPr>
          <w:rFonts w:ascii="Times New Roman" w:hAnsi="Times New Roman" w:cs="Times New Roman"/>
          <w:sz w:val="24"/>
          <w:szCs w:val="24"/>
          <w:lang w:val="de-DE"/>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concept of a model and various ways a model can be characterized.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15) Decision variables: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cannot be directly controlled by the decision maker.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are assumed to be constant.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are always uncertain.</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D) can be selected at the discretion of the decision maker.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list the elements of a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16) Identify the uncontrollable variable from the following inputs of a decision model.</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A) investment returns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machine capacities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staffing levels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intercity distances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list the elements of a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17) Which of the following inputs of a decision model is an example of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estimated consumer demand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inflation rates</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C) costs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investment allocations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list the elements of a decision model.</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18) Descriptive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aim to predict what will happen in the future.</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 xml:space="preserve">B) </w:t>
      </w:r>
      <w:r w:rsidR="00970280" w:rsidRPr="00A1417D">
        <w:rPr>
          <w:rFonts w:ascii="Times New Roman" w:hAnsi="Times New Roman" w:cs="Times New Roman"/>
          <w:b/>
          <w:sz w:val="24"/>
          <w:szCs w:val="24"/>
        </w:rPr>
        <w:t xml:space="preserve">describe relationships but </w:t>
      </w:r>
      <w:r w:rsidRPr="00A1417D">
        <w:rPr>
          <w:rFonts w:ascii="Times New Roman" w:hAnsi="Times New Roman" w:cs="Times New Roman"/>
          <w:b/>
          <w:sz w:val="24"/>
          <w:szCs w:val="24"/>
        </w:rPr>
        <w:t>do not tell a manager what to do.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help analyze the risks associated with various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do not facilitate evaluation of different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concept of a model and various ways a model can be characterized.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19) The total cost of reaching consumers (C) depends upon the number of consumers (N), advertising costs (A), and transportation costs (T). The linear cost prediction model is represented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 xml:space="preserve">C = c - </w:t>
      </w:r>
      <w:proofErr w:type="spellStart"/>
      <w:r w:rsidRPr="00F57122">
        <w:rPr>
          <w:rFonts w:ascii="Times New Roman" w:hAnsi="Times New Roman" w:cs="Times New Roman"/>
          <w:i/>
          <w:sz w:val="24"/>
          <w:szCs w:val="24"/>
        </w:rPr>
        <w:t>nN</w:t>
      </w:r>
      <w:proofErr w:type="spellEnd"/>
      <w:r w:rsidRPr="00F57122">
        <w:rPr>
          <w:rFonts w:ascii="Times New Roman" w:hAnsi="Times New Roman" w:cs="Times New Roman"/>
          <w:i/>
          <w:sz w:val="24"/>
          <w:szCs w:val="24"/>
        </w:rPr>
        <w:t xml:space="preserve"> + </w:t>
      </w:r>
      <w:proofErr w:type="spellStart"/>
      <w:r w:rsidRPr="00F57122">
        <w:rPr>
          <w:rFonts w:ascii="Times New Roman" w:hAnsi="Times New Roman" w:cs="Times New Roman"/>
          <w:i/>
          <w:sz w:val="24"/>
          <w:szCs w:val="24"/>
        </w:rPr>
        <w:t>aA</w:t>
      </w:r>
      <w:proofErr w:type="spellEnd"/>
      <w:r w:rsidRPr="00F57122">
        <w:rPr>
          <w:rFonts w:ascii="Times New Roman" w:hAnsi="Times New Roman" w:cs="Times New Roman"/>
          <w:i/>
          <w:sz w:val="24"/>
          <w:szCs w:val="24"/>
        </w:rPr>
        <w:t xml:space="preserve"> + </w:t>
      </w:r>
      <w:proofErr w:type="spellStart"/>
      <w:r w:rsidRPr="00F57122">
        <w:rPr>
          <w:rFonts w:ascii="Times New Roman" w:hAnsi="Times New Roman" w:cs="Times New Roman"/>
          <w:i/>
          <w:sz w:val="24"/>
          <w:szCs w:val="24"/>
        </w:rPr>
        <w:t>tT</w:t>
      </w:r>
      <w:proofErr w:type="spellEnd"/>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where c, n, a, and t are constants and c estimates the total cost when the remaining variables are zero. Which of the following interpretations is true about this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Change in variables N, A, and T will cause n, a, and t to change.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As n decreases, c will increase.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When variables N, A, and T are zero, </w:t>
      </w:r>
      <w:r w:rsidRPr="00F57122">
        <w:rPr>
          <w:rFonts w:ascii="Times New Roman" w:hAnsi="Times New Roman" w:cs="Times New Roman"/>
          <w:i/>
          <w:sz w:val="24"/>
          <w:szCs w:val="24"/>
        </w:rPr>
        <w:t>C = c - n + a + t</w:t>
      </w:r>
      <w:r w:rsidRPr="00F82EFA">
        <w:rPr>
          <w:rFonts w:ascii="Times New Roman" w:hAnsi="Times New Roman" w:cs="Times New Roman"/>
          <w:sz w:val="24"/>
          <w:szCs w:val="24"/>
        </w:rPr>
        <w:t>.</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D) Change in variables N, A, and T will not reflect any changes in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methods of summarizing and describing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20) Which of the following is the mathematical model for deriving total cost of only manufacturing?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TC = VC + (C ×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TC = F + (C ×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TC = F + C</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 xml:space="preserve">D) </w:t>
      </w:r>
      <w:r w:rsidRPr="00A1417D">
        <w:rPr>
          <w:rFonts w:ascii="Times New Roman" w:hAnsi="Times New Roman" w:cs="Times New Roman"/>
          <w:b/>
          <w:i/>
          <w:sz w:val="24"/>
          <w:szCs w:val="24"/>
        </w:rPr>
        <w:t>TC = F + (V ×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21) Which of the following is the mathematical model for deriving total cost of only outsourcing?</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 xml:space="preserve">A) </w:t>
      </w:r>
      <w:r w:rsidRPr="00A1417D">
        <w:rPr>
          <w:rFonts w:ascii="Times New Roman" w:hAnsi="Times New Roman" w:cs="Times New Roman"/>
          <w:b/>
          <w:i/>
          <w:sz w:val="24"/>
          <w:szCs w:val="24"/>
        </w:rPr>
        <w:t>TC = Q x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TC = F + (C x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TC = (V + C) x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TC = (VC + F) x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22) Which of the following is the mathematical model for deriving the break-even volume?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Q = (C - VC) + F</w:t>
      </w:r>
    </w:p>
    <w:p w:rsidR="005C0747" w:rsidRPr="00A1417D" w:rsidRDefault="005C0747">
      <w:pPr>
        <w:pStyle w:val="NormalText"/>
        <w:rPr>
          <w:rFonts w:ascii="Times New Roman" w:hAnsi="Times New Roman" w:cs="Times New Roman"/>
          <w:b/>
          <w:sz w:val="24"/>
          <w:szCs w:val="24"/>
        </w:rPr>
      </w:pPr>
      <w:r w:rsidRPr="00A1417D">
        <w:rPr>
          <w:rFonts w:ascii="Times New Roman" w:hAnsi="Times New Roman" w:cs="Times New Roman"/>
          <w:b/>
          <w:sz w:val="24"/>
          <w:szCs w:val="24"/>
        </w:rPr>
        <w:t xml:space="preserve">B) </w:t>
      </w:r>
      <w:r w:rsidRPr="00A1417D">
        <w:rPr>
          <w:rFonts w:ascii="Times New Roman" w:hAnsi="Times New Roman" w:cs="Times New Roman"/>
          <w:b/>
          <w:i/>
          <w:sz w:val="24"/>
          <w:szCs w:val="24"/>
        </w:rPr>
        <w:t>Q = F / (C -V)</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Q = (V + C) / F</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Q = F / (VC -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23) When will a company use a predictive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when it wishes to determine the best product pricing to maximize revenue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when it wishes to know how best to use advertising strategies to influence sales</w:t>
      </w:r>
    </w:p>
    <w:p w:rsidR="005C0747" w:rsidRPr="00704787" w:rsidRDefault="005C0747">
      <w:pPr>
        <w:pStyle w:val="NormalText"/>
        <w:rPr>
          <w:rFonts w:ascii="Times New Roman" w:hAnsi="Times New Roman" w:cs="Times New Roman"/>
          <w:b/>
          <w:sz w:val="24"/>
          <w:szCs w:val="24"/>
        </w:rPr>
      </w:pPr>
      <w:r w:rsidRPr="00704787">
        <w:rPr>
          <w:rFonts w:ascii="Times New Roman" w:hAnsi="Times New Roman" w:cs="Times New Roman"/>
          <w:b/>
          <w:sz w:val="24"/>
          <w:szCs w:val="24"/>
        </w:rPr>
        <w:t>C) when it wishes to know sales patterns to plan inventory levels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when it wishes to ensure that a specified level of customer service is achieved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24) If D is demand, P is the unit price, and c and d are constants (where d &gt; 0 is the price elasticity), which of the following is a nonlinear demand prediction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D = d + (c × P)</w:t>
      </w:r>
    </w:p>
    <w:p w:rsidR="005C0747" w:rsidRPr="00F82EFA" w:rsidRDefault="005C0747">
      <w:pPr>
        <w:pStyle w:val="NormalText"/>
        <w:rPr>
          <w:rFonts w:ascii="Times New Roman" w:hAnsi="Times New Roman" w:cs="Times New Roman"/>
          <w:position w:val="4"/>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D = (d × P)</w:t>
      </w:r>
      <w:r w:rsidR="00083E39" w:rsidRPr="00F57122">
        <w:rPr>
          <w:rFonts w:ascii="Times New Roman" w:hAnsi="Times New Roman" w:cs="Times New Roman"/>
          <w:i/>
          <w:sz w:val="24"/>
          <w:szCs w:val="24"/>
          <w:vertAlign w:val="superscript"/>
        </w:rPr>
        <w:t>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D = c</w:t>
      </w:r>
      <w:r w:rsidR="00083E39" w:rsidRPr="00F57122">
        <w:rPr>
          <w:rFonts w:ascii="Times New Roman" w:hAnsi="Times New Roman" w:cs="Times New Roman"/>
          <w:i/>
          <w:sz w:val="24"/>
          <w:szCs w:val="24"/>
          <w:vertAlign w:val="superscript"/>
        </w:rPr>
        <w:t>d</w:t>
      </w:r>
      <w:r w:rsidRPr="00F57122">
        <w:rPr>
          <w:rFonts w:ascii="Times New Roman" w:hAnsi="Times New Roman" w:cs="Times New Roman"/>
          <w:i/>
          <w:sz w:val="24"/>
          <w:szCs w:val="24"/>
        </w:rPr>
        <w:t xml:space="preserve"> × P</w:t>
      </w:r>
    </w:p>
    <w:p w:rsidR="005C0747" w:rsidRPr="00704787" w:rsidRDefault="005C0747">
      <w:pPr>
        <w:pStyle w:val="NormalText"/>
        <w:rPr>
          <w:rFonts w:ascii="Times New Roman" w:hAnsi="Times New Roman" w:cs="Times New Roman"/>
          <w:b/>
          <w:position w:val="4"/>
          <w:sz w:val="24"/>
          <w:szCs w:val="24"/>
        </w:rPr>
      </w:pPr>
      <w:r w:rsidRPr="00704787">
        <w:rPr>
          <w:rFonts w:ascii="Times New Roman" w:hAnsi="Times New Roman" w:cs="Times New Roman"/>
          <w:b/>
          <w:sz w:val="24"/>
          <w:szCs w:val="24"/>
        </w:rPr>
        <w:t xml:space="preserve">D) </w:t>
      </w:r>
      <w:r w:rsidRPr="00704787">
        <w:rPr>
          <w:rFonts w:ascii="Times New Roman" w:hAnsi="Times New Roman" w:cs="Times New Roman"/>
          <w:b/>
          <w:i/>
          <w:sz w:val="24"/>
          <w:szCs w:val="24"/>
        </w:rPr>
        <w:t xml:space="preserve">D = </w:t>
      </w:r>
      <w:proofErr w:type="spellStart"/>
      <w:r w:rsidRPr="00704787">
        <w:rPr>
          <w:rFonts w:ascii="Times New Roman" w:hAnsi="Times New Roman" w:cs="Times New Roman"/>
          <w:b/>
          <w:i/>
          <w:sz w:val="24"/>
          <w:szCs w:val="24"/>
        </w:rPr>
        <w:t>cP</w:t>
      </w:r>
      <w:proofErr w:type="spellEnd"/>
      <w:r w:rsidR="00083E39" w:rsidRPr="00704787">
        <w:rPr>
          <w:rFonts w:ascii="Times New Roman" w:hAnsi="Times New Roman" w:cs="Times New Roman"/>
          <w:b/>
          <w:i/>
          <w:sz w:val="24"/>
          <w:szCs w:val="24"/>
          <w:vertAlign w:val="superscript"/>
        </w:rPr>
        <w:t>-d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25) Which decision model incorporates the uncertainty element?</w:t>
      </w:r>
    </w:p>
    <w:p w:rsidR="005C0747" w:rsidRPr="00704787" w:rsidRDefault="005C0747">
      <w:pPr>
        <w:pStyle w:val="NormalText"/>
        <w:rPr>
          <w:rFonts w:ascii="Times New Roman" w:hAnsi="Times New Roman" w:cs="Times New Roman"/>
          <w:b/>
          <w:sz w:val="24"/>
          <w:szCs w:val="24"/>
        </w:rPr>
      </w:pPr>
      <w:r w:rsidRPr="00704787">
        <w:rPr>
          <w:rFonts w:ascii="Times New Roman" w:hAnsi="Times New Roman" w:cs="Times New Roman"/>
          <w:b/>
          <w:sz w:val="24"/>
          <w:szCs w:val="24"/>
        </w:rPr>
        <w:t>A) predictive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normative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prescriptive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descriptive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F9173E" w:rsidRDefault="00F9173E">
      <w:pPr>
        <w:pStyle w:val="NormalText"/>
        <w:rPr>
          <w:rFonts w:ascii="Times New Roman" w:hAnsi="Times New Roman" w:cs="Times New Roman"/>
          <w:sz w:val="24"/>
          <w:szCs w:val="24"/>
        </w:rPr>
      </w:pPr>
    </w:p>
    <w:p w:rsidR="00F9173E" w:rsidRPr="00F82EFA" w:rsidRDefault="00F9173E">
      <w:pPr>
        <w:pStyle w:val="NormalText"/>
        <w:rPr>
          <w:rFonts w:ascii="Times New Roman" w:hAnsi="Times New Roman" w:cs="Times New Roman"/>
          <w:sz w:val="24"/>
          <w:szCs w:val="24"/>
        </w:rPr>
      </w:pPr>
      <w:r>
        <w:rPr>
          <w:rFonts w:ascii="Times New Roman" w:hAnsi="Times New Roman" w:cs="Times New Roman"/>
          <w:sz w:val="24"/>
          <w:szCs w:val="24"/>
        </w:rPr>
        <w:t>Use the chart below to answer the following two questions:</w:t>
      </w:r>
    </w:p>
    <w:p w:rsidR="005C0747" w:rsidRDefault="001669A7">
      <w:pPr>
        <w:pStyle w:val="NormalText"/>
      </w:pPr>
      <w:r w:rsidRPr="00F9173E">
        <w:rPr>
          <w:noProof/>
        </w:rPr>
        <w:drawing>
          <wp:inline distT="0" distB="0" distL="0" distR="0">
            <wp:extent cx="45815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F9173E" w:rsidRPr="00F82EFA" w:rsidRDefault="00F9173E">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26) What is the slope of the sales function </w:t>
      </w:r>
      <w:r w:rsidRPr="00F57122">
        <w:rPr>
          <w:rFonts w:ascii="Times New Roman" w:hAnsi="Times New Roman" w:cs="Times New Roman"/>
          <w:i/>
          <w:sz w:val="24"/>
          <w:szCs w:val="24"/>
        </w:rPr>
        <w:t xml:space="preserve">D = a - </w:t>
      </w:r>
      <w:proofErr w:type="spellStart"/>
      <w:r w:rsidRPr="00F57122">
        <w:rPr>
          <w:rFonts w:ascii="Times New Roman" w:hAnsi="Times New Roman" w:cs="Times New Roman"/>
          <w:i/>
          <w:sz w:val="24"/>
          <w:szCs w:val="24"/>
        </w:rPr>
        <w:t>bP</w:t>
      </w:r>
      <w:proofErr w:type="spellEnd"/>
      <w:r w:rsidRPr="00F82EFA">
        <w:rPr>
          <w:rFonts w:ascii="Times New Roman" w:hAnsi="Times New Roman" w:cs="Times New Roman"/>
          <w:sz w:val="24"/>
          <w:szCs w:val="24"/>
        </w:rPr>
        <w: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4</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9</w:t>
      </w:r>
    </w:p>
    <w:p w:rsidR="005C0747" w:rsidRPr="00704787" w:rsidRDefault="005C0747">
      <w:pPr>
        <w:pStyle w:val="NormalText"/>
        <w:rPr>
          <w:rFonts w:ascii="Times New Roman" w:hAnsi="Times New Roman" w:cs="Times New Roman"/>
          <w:b/>
          <w:sz w:val="24"/>
          <w:szCs w:val="24"/>
        </w:rPr>
      </w:pPr>
      <w:r w:rsidRPr="00704787">
        <w:rPr>
          <w:rFonts w:ascii="Times New Roman" w:hAnsi="Times New Roman" w:cs="Times New Roman"/>
          <w:b/>
          <w:sz w:val="24"/>
          <w:szCs w:val="24"/>
        </w:rPr>
        <w:t>C) 12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17</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27) How many gallons will be sold if the price is increased to $4.75?</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833.26</w:t>
      </w:r>
    </w:p>
    <w:p w:rsidR="005C0747" w:rsidRPr="00704787" w:rsidRDefault="005C0747">
      <w:pPr>
        <w:pStyle w:val="NormalText"/>
        <w:rPr>
          <w:rFonts w:ascii="Times New Roman" w:hAnsi="Times New Roman" w:cs="Times New Roman"/>
          <w:b/>
          <w:sz w:val="24"/>
          <w:szCs w:val="24"/>
        </w:rPr>
      </w:pPr>
      <w:r w:rsidRPr="00704787">
        <w:rPr>
          <w:rFonts w:ascii="Times New Roman" w:hAnsi="Times New Roman" w:cs="Times New Roman"/>
          <w:b/>
          <w:sz w:val="24"/>
          <w:szCs w:val="24"/>
        </w:rPr>
        <w:t>B) 843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798.72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818</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lastRenderedPageBreak/>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28) Prescriptive decision models help: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make predictions of how demand is influenced by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make trade-offs between greater rewards and risks of potential losses.</w:t>
      </w:r>
    </w:p>
    <w:p w:rsidR="005C0747" w:rsidRPr="00704787" w:rsidRDefault="005C0747">
      <w:pPr>
        <w:pStyle w:val="NormalText"/>
        <w:rPr>
          <w:rFonts w:ascii="Times New Roman" w:hAnsi="Times New Roman" w:cs="Times New Roman"/>
          <w:b/>
          <w:sz w:val="24"/>
          <w:szCs w:val="24"/>
        </w:rPr>
      </w:pPr>
      <w:r w:rsidRPr="00704787">
        <w:rPr>
          <w:rFonts w:ascii="Times New Roman" w:hAnsi="Times New Roman" w:cs="Times New Roman"/>
          <w:b/>
          <w:sz w:val="24"/>
          <w:szCs w:val="24"/>
        </w:rPr>
        <w:t>C) decision makers identify the best solution to decision problems.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describe relationships and influence of various elements in the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the terms optimization, objective function, and optimal solution.</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29) The manager at Soul Walk Inc., a shoe manufacturing company, wants to set a new price (P) for a shoe model to maximize total profit. The demand (D) as a function of price is represented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D = 1,500 - 2.5P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The total cost (C) as a function of demand is represented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C = 3,200 + 3.5D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Which of the following is a model for total profit as a function of price?</w:t>
      </w:r>
    </w:p>
    <w:p w:rsidR="005C0747" w:rsidRPr="00DB59E2" w:rsidRDefault="005C0747">
      <w:pPr>
        <w:pStyle w:val="NormalText"/>
        <w:rPr>
          <w:rFonts w:ascii="Times New Roman" w:hAnsi="Times New Roman" w:cs="Times New Roman"/>
          <w:b/>
          <w:sz w:val="24"/>
          <w:szCs w:val="24"/>
        </w:rPr>
      </w:pPr>
      <w:r w:rsidRPr="00DB59E2">
        <w:rPr>
          <w:rFonts w:ascii="Times New Roman" w:hAnsi="Times New Roman" w:cs="Times New Roman"/>
          <w:b/>
          <w:sz w:val="24"/>
          <w:szCs w:val="24"/>
        </w:rPr>
        <w:t xml:space="preserve">A) </w:t>
      </w:r>
      <w:r w:rsidRPr="00DB59E2">
        <w:rPr>
          <w:rFonts w:ascii="Times New Roman" w:hAnsi="Times New Roman" w:cs="Times New Roman"/>
          <w:b/>
          <w:i/>
          <w:sz w:val="24"/>
          <w:szCs w:val="24"/>
        </w:rPr>
        <w:t>(</w:t>
      </w:r>
      <w:r w:rsidR="00E06AF0" w:rsidRPr="00DB59E2">
        <w:rPr>
          <w:rFonts w:ascii="Times New Roman" w:hAnsi="Times New Roman" w:cs="Times New Roman"/>
          <w:b/>
          <w:i/>
          <w:sz w:val="24"/>
          <w:szCs w:val="24"/>
        </w:rPr>
        <w:t>1,508.75</w:t>
      </w:r>
      <w:r w:rsidRPr="00DB59E2">
        <w:rPr>
          <w:rFonts w:ascii="Times New Roman" w:hAnsi="Times New Roman" w:cs="Times New Roman"/>
          <w:b/>
          <w:i/>
          <w:sz w:val="24"/>
          <w:szCs w:val="24"/>
        </w:rPr>
        <w:t>× price) - (2.5 × price</w:t>
      </w:r>
      <w:r w:rsidR="00083E39" w:rsidRPr="00DB59E2">
        <w:rPr>
          <w:rFonts w:ascii="Times New Roman" w:hAnsi="Times New Roman" w:cs="Times New Roman"/>
          <w:b/>
          <w:i/>
          <w:sz w:val="24"/>
          <w:szCs w:val="24"/>
          <w:vertAlign w:val="superscript"/>
        </w:rPr>
        <w:t>2</w:t>
      </w:r>
      <w:r w:rsidRPr="00DB59E2">
        <w:rPr>
          <w:rFonts w:ascii="Times New Roman" w:hAnsi="Times New Roman" w:cs="Times New Roman"/>
          <w:b/>
          <w:i/>
          <w:sz w:val="24"/>
          <w:szCs w:val="24"/>
        </w:rPr>
        <w:t>) - 8,450</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(3.5 × price</w:t>
      </w:r>
      <w:r w:rsidR="00083E39" w:rsidRPr="00F57122">
        <w:rPr>
          <w:rFonts w:ascii="Times New Roman" w:hAnsi="Times New Roman" w:cs="Times New Roman"/>
          <w:i/>
          <w:sz w:val="24"/>
          <w:szCs w:val="24"/>
          <w:vertAlign w:val="superscript"/>
        </w:rPr>
        <w:t>2</w:t>
      </w:r>
      <w:r w:rsidRPr="00F57122">
        <w:rPr>
          <w:rFonts w:ascii="Times New Roman" w:hAnsi="Times New Roman" w:cs="Times New Roman"/>
          <w:i/>
          <w:sz w:val="24"/>
          <w:szCs w:val="24"/>
        </w:rPr>
        <w:t>) + 3,200 - (1925.50 ×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(1,250 × price) + (5 × price</w:t>
      </w:r>
      <w:r w:rsidR="00083E39" w:rsidRPr="00F57122">
        <w:rPr>
          <w:rFonts w:ascii="Times New Roman" w:hAnsi="Times New Roman" w:cs="Times New Roman"/>
          <w:i/>
          <w:sz w:val="24"/>
          <w:szCs w:val="24"/>
          <w:vertAlign w:val="superscript"/>
        </w:rPr>
        <w:t>2</w:t>
      </w:r>
      <w:r w:rsidRPr="00F57122">
        <w:rPr>
          <w:rFonts w:ascii="Times New Roman" w:hAnsi="Times New Roman" w:cs="Times New Roman"/>
          <w:i/>
          <w:sz w:val="24"/>
          <w:szCs w:val="24"/>
        </w:rPr>
        <w:t>) - 8,320</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[4521 + (4.5 × price)] × price - 9684.25</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the terms optimization, objective function, and optimal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30) Which decision model incorporates the process of optimization?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predictive</w:t>
      </w:r>
    </w:p>
    <w:p w:rsidR="005C0747" w:rsidRPr="00DB59E2" w:rsidRDefault="005C0747">
      <w:pPr>
        <w:pStyle w:val="NormalText"/>
        <w:rPr>
          <w:rFonts w:ascii="Times New Roman" w:hAnsi="Times New Roman" w:cs="Times New Roman"/>
          <w:b/>
          <w:sz w:val="24"/>
          <w:szCs w:val="24"/>
        </w:rPr>
      </w:pPr>
      <w:r w:rsidRPr="00DB59E2">
        <w:rPr>
          <w:rFonts w:ascii="Times New Roman" w:hAnsi="Times New Roman" w:cs="Times New Roman"/>
          <w:b/>
          <w:sz w:val="24"/>
          <w:szCs w:val="24"/>
        </w:rPr>
        <w:t>B) prescriptive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normative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DB59E2" w:rsidRDefault="005C0747">
      <w:pPr>
        <w:pStyle w:val="NormalText"/>
        <w:rPr>
          <w:rFonts w:ascii="Times New Roman" w:hAnsi="Times New Roman" w:cs="Times New Roman"/>
          <w:b/>
          <w:sz w:val="24"/>
          <w:szCs w:val="24"/>
        </w:rPr>
      </w:pPr>
      <w:r w:rsidRPr="00DB59E2">
        <w:rPr>
          <w:rFonts w:ascii="Times New Roman" w:hAnsi="Times New Roman" w:cs="Times New Roman"/>
          <w:b/>
          <w:sz w:val="24"/>
          <w:szCs w:val="24"/>
        </w:rPr>
        <w:t>LO1:  Define the terms optimization, objective function, and optimal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31) Which of the following is the first phase in problem solving?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defining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analyzing the problem</w:t>
      </w:r>
    </w:p>
    <w:p w:rsidR="005C0747" w:rsidRPr="00DB59E2" w:rsidRDefault="005C0747">
      <w:pPr>
        <w:pStyle w:val="NormalText"/>
        <w:rPr>
          <w:rFonts w:ascii="Times New Roman" w:hAnsi="Times New Roman" w:cs="Times New Roman"/>
          <w:b/>
          <w:sz w:val="24"/>
          <w:szCs w:val="24"/>
        </w:rPr>
      </w:pPr>
      <w:r w:rsidRPr="00DB59E2">
        <w:rPr>
          <w:rFonts w:ascii="Times New Roman" w:hAnsi="Times New Roman" w:cs="Times New Roman"/>
          <w:b/>
          <w:sz w:val="24"/>
          <w:szCs w:val="24"/>
        </w:rPr>
        <w:t>C) recognizing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structuring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32) Middle managers in operations:</w:t>
      </w:r>
    </w:p>
    <w:p w:rsidR="005C0747" w:rsidRPr="00DB59E2" w:rsidRDefault="005C0747">
      <w:pPr>
        <w:pStyle w:val="NormalText"/>
        <w:rPr>
          <w:rFonts w:ascii="Times New Roman" w:hAnsi="Times New Roman" w:cs="Times New Roman"/>
          <w:b/>
          <w:sz w:val="24"/>
          <w:szCs w:val="24"/>
        </w:rPr>
      </w:pPr>
      <w:r w:rsidRPr="00DB59E2">
        <w:rPr>
          <w:rFonts w:ascii="Times New Roman" w:hAnsi="Times New Roman" w:cs="Times New Roman"/>
          <w:b/>
          <w:sz w:val="24"/>
          <w:szCs w:val="24"/>
        </w:rPr>
        <w:t>A) develop staffing plans.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determine product mix.</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develop advertising plans.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make pricing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33) The product mix is determined by the: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accounting staff.</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middle managers.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finance managers.</w:t>
      </w:r>
    </w:p>
    <w:p w:rsidR="005C0747" w:rsidRPr="00DB59E2" w:rsidRDefault="005C0747">
      <w:pPr>
        <w:pStyle w:val="NormalText"/>
        <w:rPr>
          <w:rFonts w:ascii="Times New Roman" w:hAnsi="Times New Roman" w:cs="Times New Roman"/>
          <w:b/>
          <w:sz w:val="24"/>
          <w:szCs w:val="24"/>
        </w:rPr>
      </w:pPr>
      <w:r w:rsidRPr="00DB59E2">
        <w:rPr>
          <w:rFonts w:ascii="Times New Roman" w:hAnsi="Times New Roman" w:cs="Times New Roman"/>
          <w:b/>
          <w:sz w:val="24"/>
          <w:szCs w:val="24"/>
        </w:rPr>
        <w:t>D) top managers.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34) During which phase in problem solving is a formal model often developed?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analyzing the problem</w:t>
      </w:r>
    </w:p>
    <w:p w:rsidR="005C0747" w:rsidRPr="00DB59E2" w:rsidRDefault="005C0747">
      <w:pPr>
        <w:pStyle w:val="NormalText"/>
        <w:rPr>
          <w:rFonts w:ascii="Times New Roman" w:hAnsi="Times New Roman" w:cs="Times New Roman"/>
          <w:b/>
          <w:sz w:val="24"/>
          <w:szCs w:val="24"/>
        </w:rPr>
      </w:pPr>
      <w:r w:rsidRPr="00DB59E2">
        <w:rPr>
          <w:rFonts w:ascii="Times New Roman" w:hAnsi="Times New Roman" w:cs="Times New Roman"/>
          <w:b/>
          <w:sz w:val="24"/>
          <w:szCs w:val="24"/>
        </w:rPr>
        <w:t>B) structuring the problem</w:t>
      </w:r>
      <w:r w:rsidR="00DB59E2">
        <w:rPr>
          <w:rFonts w:ascii="Times New Roman" w:hAnsi="Times New Roman" w:cs="Times New Roman"/>
          <w:b/>
          <w:sz w:val="24"/>
          <w:szCs w:val="24"/>
        </w:rPr>
        <w:t xml:space="preserve">(Model is </w:t>
      </w:r>
      <w:proofErr w:type="spellStart"/>
      <w:r w:rsidR="00DB59E2">
        <w:rPr>
          <w:rFonts w:ascii="Times New Roman" w:hAnsi="Times New Roman" w:cs="Times New Roman"/>
          <w:b/>
          <w:sz w:val="24"/>
          <w:szCs w:val="24"/>
        </w:rPr>
        <w:t>trelated</w:t>
      </w:r>
      <w:proofErr w:type="spellEnd"/>
      <w:r w:rsidR="00DB59E2">
        <w:rPr>
          <w:rFonts w:ascii="Times New Roman" w:hAnsi="Times New Roman" w:cs="Times New Roman"/>
          <w:b/>
          <w:sz w:val="24"/>
          <w:szCs w:val="24"/>
        </w:rPr>
        <w:t xml:space="preserve"> to structure)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defining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implementing the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lastRenderedPageBreak/>
        <w:t>35) Which of the following is true about problem solving?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Recognizing problems involves stating goals and objectives.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Analyzing the problem involves characterizing the possible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Decision making involves translating the results of the model in the organization.</w:t>
      </w:r>
    </w:p>
    <w:p w:rsidR="005C0747" w:rsidRPr="00B44140" w:rsidRDefault="005C0747">
      <w:pPr>
        <w:pStyle w:val="NormalText"/>
        <w:rPr>
          <w:rFonts w:ascii="Times New Roman" w:hAnsi="Times New Roman" w:cs="Times New Roman"/>
          <w:b/>
          <w:sz w:val="24"/>
          <w:szCs w:val="24"/>
        </w:rPr>
      </w:pPr>
      <w:r w:rsidRPr="00B44140">
        <w:rPr>
          <w:rFonts w:ascii="Times New Roman" w:hAnsi="Times New Roman" w:cs="Times New Roman"/>
          <w:b/>
          <w:sz w:val="24"/>
          <w:szCs w:val="24"/>
        </w:rPr>
        <w:t>D) Structuring the problem involves identifying constraints.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36) To meet consumer demand, Nib 'N' Ink must produce 800 gel-ink refills. Should the company produce them in-house or outsource them from the supplier? (Hint: Use the mathematical descriptive model).</w:t>
      </w:r>
    </w:p>
    <w:p w:rsidR="005C0747" w:rsidRPr="00F57122" w:rsidRDefault="005C0747">
      <w:pPr>
        <w:pStyle w:val="NormalText"/>
        <w:rPr>
          <w:rFonts w:ascii="Times New Roman" w:hAnsi="Times New Roman" w:cs="Times New Roman"/>
          <w:i/>
          <w:sz w:val="24"/>
          <w:szCs w:val="24"/>
        </w:rPr>
      </w:pPr>
      <w:r w:rsidRPr="00F82EFA">
        <w:rPr>
          <w:rFonts w:ascii="Times New Roman" w:hAnsi="Times New Roman" w:cs="Times New Roman"/>
          <w:sz w:val="24"/>
          <w:szCs w:val="24"/>
        </w:rPr>
        <w:t xml:space="preserve">Answer:  </w:t>
      </w:r>
      <w:r w:rsidRPr="00F57122">
        <w:rPr>
          <w:rFonts w:ascii="Times New Roman" w:hAnsi="Times New Roman" w:cs="Times New Roman"/>
          <w:i/>
          <w:sz w:val="24"/>
          <w:szCs w:val="24"/>
        </w:rPr>
        <w:t>Total Cost of Manufacturing (TC) = Fixed Cost (F) + Variable Cost (VC)</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VC = Unit Variable Cost (V) × Quantity Produced (Q)</w:t>
      </w:r>
    </w:p>
    <w:p w:rsidR="005C0747" w:rsidRPr="00B44140" w:rsidRDefault="005C0747">
      <w:pPr>
        <w:pStyle w:val="NormalText"/>
        <w:rPr>
          <w:rFonts w:ascii="Times New Roman" w:hAnsi="Times New Roman" w:cs="Times New Roman"/>
          <w:b/>
          <w:sz w:val="24"/>
          <w:szCs w:val="24"/>
        </w:rPr>
      </w:pPr>
      <w:r w:rsidRPr="00B44140">
        <w:rPr>
          <w:rFonts w:ascii="Times New Roman" w:hAnsi="Times New Roman" w:cs="Times New Roman"/>
          <w:b/>
          <w:i/>
          <w:sz w:val="24"/>
          <w:szCs w:val="24"/>
        </w:rPr>
        <w:t>TC = F + VQ</w:t>
      </w:r>
      <w:r w:rsidRPr="00B44140">
        <w:rPr>
          <w:rFonts w:ascii="Times New Roman" w:hAnsi="Times New Roman" w:cs="Times New Roman"/>
          <w:b/>
          <w:sz w:val="24"/>
          <w:szCs w:val="24"/>
        </w:rPr>
        <w:t xml:space="preserve"> = 2,400 + 3 x 800 = 4,800</w:t>
      </w:r>
    </w:p>
    <w:p w:rsidR="005C0747" w:rsidRPr="00B44140" w:rsidRDefault="005C0747">
      <w:pPr>
        <w:pStyle w:val="NormalText"/>
        <w:rPr>
          <w:rFonts w:ascii="Times New Roman" w:hAnsi="Times New Roman" w:cs="Times New Roman"/>
          <w:b/>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Total Cost of Outsourcing (TC) = Unit Cost (C) x Quantity Outsourced (Q)</w:t>
      </w:r>
    </w:p>
    <w:p w:rsidR="005C0747" w:rsidRPr="00B44140" w:rsidRDefault="005C0747">
      <w:pPr>
        <w:pStyle w:val="NormalText"/>
        <w:rPr>
          <w:rFonts w:ascii="Times New Roman" w:hAnsi="Times New Roman" w:cs="Times New Roman"/>
          <w:b/>
          <w:sz w:val="24"/>
          <w:szCs w:val="24"/>
        </w:rPr>
      </w:pPr>
      <w:r w:rsidRPr="00B44140">
        <w:rPr>
          <w:rFonts w:ascii="Times New Roman" w:hAnsi="Times New Roman" w:cs="Times New Roman"/>
          <w:b/>
          <w:i/>
          <w:sz w:val="24"/>
          <w:szCs w:val="24"/>
        </w:rPr>
        <w:t>TC = CQ</w:t>
      </w:r>
      <w:r w:rsidRPr="00B44140">
        <w:rPr>
          <w:rFonts w:ascii="Times New Roman" w:hAnsi="Times New Roman" w:cs="Times New Roman"/>
          <w:b/>
          <w:sz w:val="24"/>
          <w:szCs w:val="24"/>
        </w:rPr>
        <w:t xml:space="preserve"> = 5 × 800 = 4,000</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The gel-ink refills must be outsourced with the total cost of manufacturing the refills in-house being greater than outsourcing them.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37) Find the range of volumes at which it is more economical for Nib 'N' Ink to produce the refills in-house or outsource them. (Hint: Use the break-even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Break-even volume can be arrived at by setting TC (manufacturing) = TC (outsourcing) and solving for Q.</w:t>
      </w:r>
    </w:p>
    <w:p w:rsidR="005C0747" w:rsidRPr="00F82EFA" w:rsidRDefault="005C0747">
      <w:pPr>
        <w:pStyle w:val="NormalText"/>
        <w:rPr>
          <w:rFonts w:ascii="Times New Roman" w:hAnsi="Times New Roman" w:cs="Times New Roman"/>
          <w:sz w:val="24"/>
          <w:szCs w:val="24"/>
        </w:rPr>
      </w:pP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F + V × Q = C × Q</w:t>
      </w:r>
    </w:p>
    <w:p w:rsidR="005C0747" w:rsidRPr="00F82EFA" w:rsidRDefault="005C0747">
      <w:pPr>
        <w:pStyle w:val="NormalText"/>
        <w:rPr>
          <w:rFonts w:ascii="Times New Roman" w:hAnsi="Times New Roman" w:cs="Times New Roman"/>
          <w:sz w:val="24"/>
          <w:szCs w:val="24"/>
        </w:rPr>
      </w:pPr>
      <w:r w:rsidRPr="00F57122">
        <w:rPr>
          <w:rFonts w:ascii="Times New Roman" w:hAnsi="Times New Roman" w:cs="Times New Roman"/>
          <w:i/>
          <w:sz w:val="24"/>
          <w:szCs w:val="24"/>
        </w:rPr>
        <w:t xml:space="preserve">Q = F / (C - V) </w:t>
      </w:r>
      <w:r w:rsidRPr="00F82EFA">
        <w:rPr>
          <w:rFonts w:ascii="Times New Roman" w:hAnsi="Times New Roman" w:cs="Times New Roman"/>
          <w:sz w:val="24"/>
          <w:szCs w:val="24"/>
        </w:rPr>
        <w:t>= 2,400 / (5 - 3) = 1,200</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Thus, if the anticipated production volume is greater than 1,200, it is more economical to manufacture the refills; if it is less than 1,200, then they should be outsourced.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38) Profit is computed as the difference between total revenue from sales and total cost of production. Revenue depends on the market share captured by a company and the size of the target market. Various marketing decisions taken by managers are reflected upon the market share. The decisions also have an impact on marketing costs which in turn will affect the total cost of production. Construct an influence diagram that relates these variables.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Answer:  </w:t>
      </w:r>
      <w:r w:rsidR="001669A7" w:rsidRPr="00F82EFA">
        <w:rPr>
          <w:rFonts w:ascii="Times New Roman" w:hAnsi="Times New Roman" w:cs="Times New Roman"/>
          <w:noProof/>
          <w:sz w:val="24"/>
          <w:szCs w:val="24"/>
        </w:rPr>
        <w:drawing>
          <wp:inline distT="0" distB="0" distL="0" distR="0">
            <wp:extent cx="35718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714625"/>
                    </a:xfrm>
                    <a:prstGeom prst="rect">
                      <a:avLst/>
                    </a:prstGeom>
                    <a:noFill/>
                    <a:ln>
                      <a:noFill/>
                    </a:ln>
                  </pic:spPr>
                </pic:pic>
              </a:graphicData>
            </a:graphic>
          </wp:inline>
        </w:drawing>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provide an example of an influence diagram.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39) Develop a linear model relating the demand for Goody Woods' units to the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Economic theory tells us that demand for a product is negatively related to its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The linear model to predict demand as a function of price is: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 xml:space="preserve">D = a - </w:t>
      </w:r>
      <w:proofErr w:type="spellStart"/>
      <w:r w:rsidRPr="00F57122">
        <w:rPr>
          <w:rFonts w:ascii="Times New Roman" w:hAnsi="Times New Roman" w:cs="Times New Roman"/>
          <w:i/>
          <w:sz w:val="24"/>
          <w:szCs w:val="24"/>
        </w:rPr>
        <w:t>bP</w:t>
      </w:r>
      <w:proofErr w:type="spellEnd"/>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where D is the quantity demanded, P is the unit price, a is a constant that estimates the demand when the price is zero, and b is the slope of the demand function.</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Substituting the values given in the data:</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1,540 = a - (b × 240)</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1,220 = a - (b × 320)</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By solving the two equations, values of a and b can be found.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 2,500, which indicates the demand for wood units when price is zero,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 4, which is the slope of the demand function.</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Substituting values of a and b in the linear demand prediction model:</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D = 2,500 - 4P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40) Develop a prescriptive model that will help Goody Woods identify the price that maximizes the total revenue.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Having found out the model for demand as a function of price, sales (S) can be expressed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S = 2,500 - 4P</w:t>
      </w:r>
    </w:p>
    <w:p w:rsidR="005C0747" w:rsidRPr="009A1C4B" w:rsidRDefault="005C0747">
      <w:pPr>
        <w:pStyle w:val="NormalText"/>
        <w:rPr>
          <w:rFonts w:ascii="Times New Roman" w:hAnsi="Times New Roman" w:cs="Times New Roman"/>
          <w:b/>
          <w:sz w:val="24"/>
          <w:szCs w:val="24"/>
        </w:rPr>
      </w:pPr>
      <w:bookmarkStart w:id="0" w:name="_GoBack"/>
    </w:p>
    <w:p w:rsidR="005C0747" w:rsidRPr="009A1C4B" w:rsidRDefault="005C0747">
      <w:pPr>
        <w:pStyle w:val="NormalText"/>
        <w:rPr>
          <w:rFonts w:ascii="Times New Roman" w:hAnsi="Times New Roman" w:cs="Times New Roman"/>
          <w:b/>
          <w:i/>
          <w:position w:val="4"/>
          <w:sz w:val="24"/>
          <w:szCs w:val="24"/>
        </w:rPr>
      </w:pPr>
      <w:r w:rsidRPr="009A1C4B">
        <w:rPr>
          <w:rFonts w:ascii="Times New Roman" w:hAnsi="Times New Roman" w:cs="Times New Roman"/>
          <w:b/>
          <w:i/>
          <w:sz w:val="24"/>
          <w:szCs w:val="24"/>
        </w:rPr>
        <w:t>Revenue (R) = Sales x Price = (2,500 - 4P) × P = 2,500P - 4P</w:t>
      </w:r>
      <w:r w:rsidR="00456AC5" w:rsidRPr="009A1C4B">
        <w:rPr>
          <w:rFonts w:ascii="Times New Roman" w:hAnsi="Times New Roman" w:cs="Times New Roman"/>
          <w:b/>
          <w:i/>
          <w:sz w:val="24"/>
          <w:szCs w:val="24"/>
          <w:vertAlign w:val="superscript"/>
        </w:rPr>
        <w:t>2</w:t>
      </w:r>
    </w:p>
    <w:bookmarkEnd w:id="0"/>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Thus, Goody Woods Inc. can identify the price that maximizes the total revenue using:</w:t>
      </w:r>
    </w:p>
    <w:p w:rsidR="005C0747" w:rsidRPr="00F57122" w:rsidRDefault="005C0747">
      <w:pPr>
        <w:pStyle w:val="NormalText"/>
        <w:rPr>
          <w:rFonts w:ascii="Times New Roman" w:hAnsi="Times New Roman" w:cs="Times New Roman"/>
          <w:i/>
          <w:position w:val="4"/>
          <w:sz w:val="24"/>
          <w:szCs w:val="24"/>
        </w:rPr>
      </w:pPr>
      <w:r w:rsidRPr="00F57122">
        <w:rPr>
          <w:rFonts w:ascii="Times New Roman" w:hAnsi="Times New Roman" w:cs="Times New Roman"/>
          <w:i/>
          <w:sz w:val="24"/>
          <w:szCs w:val="24"/>
        </w:rPr>
        <w:t>R = 2,500P - 4P</w:t>
      </w:r>
      <w:r w:rsidR="00456AC5" w:rsidRPr="00F57122">
        <w:rPr>
          <w:rFonts w:ascii="Times New Roman" w:hAnsi="Times New Roman" w:cs="Times New Roman"/>
          <w:i/>
          <w:sz w:val="24"/>
          <w:szCs w:val="24"/>
          <w:vertAlign w:val="superscript"/>
        </w:rPr>
        <w:t>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the terms optimization, objective function, and optimal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41) Decision support systems evolved from efforts to improve military operations prior to and during World War II.</w:t>
      </w:r>
    </w:p>
    <w:p w:rsidR="005C0747" w:rsidRPr="00075211" w:rsidRDefault="005C0747">
      <w:pPr>
        <w:pStyle w:val="NormalText"/>
        <w:rPr>
          <w:rFonts w:ascii="Times New Roman" w:hAnsi="Times New Roman" w:cs="Times New Roman"/>
          <w:b/>
          <w:sz w:val="24"/>
          <w:szCs w:val="24"/>
        </w:rPr>
      </w:pPr>
      <w:r w:rsidRPr="00075211">
        <w:rPr>
          <w:rFonts w:ascii="Times New Roman" w:hAnsi="Times New Roman" w:cs="Times New Roman"/>
          <w:b/>
          <w:sz w:val="24"/>
          <w:szCs w:val="24"/>
        </w:rPr>
        <w:t>Answer:  FALSE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Evolution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Summarize the evolution of business analytics and explain the concepts of business intelligence, operations research and management science, and decision support systems.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Identify different business uses for statistics and the major statistical tools businesses use</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42) In a database file</w:t>
      </w:r>
      <w:r w:rsidR="00167D63">
        <w:rPr>
          <w:rFonts w:ascii="Times New Roman" w:hAnsi="Times New Roman" w:cs="Times New Roman"/>
          <w:sz w:val="24"/>
          <w:szCs w:val="24"/>
        </w:rPr>
        <w:t>,</w:t>
      </w:r>
      <w:r w:rsidRPr="00F82EFA">
        <w:rPr>
          <w:rFonts w:ascii="Times New Roman" w:hAnsi="Times New Roman" w:cs="Times New Roman"/>
          <w:sz w:val="24"/>
          <w:szCs w:val="24"/>
        </w:rPr>
        <w:t xml:space="preserve"> which is organized in a two-dimensional table, the rows represent records of related data elements.</w:t>
      </w:r>
    </w:p>
    <w:p w:rsidR="005C0747" w:rsidRPr="00075211" w:rsidRDefault="005C0747">
      <w:pPr>
        <w:pStyle w:val="NormalText"/>
        <w:rPr>
          <w:rFonts w:ascii="Times New Roman" w:hAnsi="Times New Roman" w:cs="Times New Roman"/>
          <w:b/>
          <w:sz w:val="24"/>
          <w:szCs w:val="24"/>
        </w:rPr>
      </w:pPr>
      <w:r w:rsidRPr="00075211">
        <w:rPr>
          <w:rFonts w:ascii="Times New Roman" w:hAnsi="Times New Roman" w:cs="Times New Roman"/>
          <w:b/>
          <w:sz w:val="24"/>
          <w:szCs w:val="24"/>
        </w:rPr>
        <w:t>Answer:  TRUE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data set and a database.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43) Measure is the act of obtaining data associated with a metric. Measurements are the numerical values associated with a metric.</w:t>
      </w:r>
    </w:p>
    <w:p w:rsidR="005C0747" w:rsidRPr="002476C4" w:rsidRDefault="005C0747">
      <w:pPr>
        <w:pStyle w:val="NormalText"/>
        <w:rPr>
          <w:rFonts w:ascii="Times New Roman" w:hAnsi="Times New Roman" w:cs="Times New Roman"/>
          <w:b/>
          <w:sz w:val="24"/>
          <w:szCs w:val="24"/>
        </w:rPr>
      </w:pPr>
      <w:r w:rsidRPr="002476C4">
        <w:rPr>
          <w:rFonts w:ascii="Times New Roman" w:hAnsi="Times New Roman" w:cs="Times New Roman"/>
          <w:b/>
          <w:sz w:val="24"/>
          <w:szCs w:val="24"/>
        </w:rPr>
        <w:t>Answer:  FALSE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 metric and explain the concepts of measurement and measures.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44) A deterministic model is one in which all model input information is either known or assumed to be known with certainty.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TRUE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deterministic and stochastic decision model.</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45) The complexity of a problem increases when the problem belongs to an individual rather than a group.</w:t>
      </w:r>
    </w:p>
    <w:p w:rsidR="005C0747" w:rsidRPr="002476C4" w:rsidRDefault="005C0747">
      <w:pPr>
        <w:pStyle w:val="NormalText"/>
        <w:rPr>
          <w:rFonts w:ascii="Times New Roman" w:hAnsi="Times New Roman" w:cs="Times New Roman"/>
          <w:b/>
          <w:sz w:val="24"/>
          <w:szCs w:val="24"/>
        </w:rPr>
      </w:pPr>
      <w:r w:rsidRPr="002476C4">
        <w:rPr>
          <w:rFonts w:ascii="Times New Roman" w:hAnsi="Times New Roman" w:cs="Times New Roman"/>
          <w:b/>
          <w:sz w:val="24"/>
          <w:szCs w:val="24"/>
        </w:rPr>
        <w:t>Answer:  FALSE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46) A goal of </w:t>
      </w:r>
      <w:proofErr w:type="spellStart"/>
      <w:r w:rsidRPr="00F82EFA">
        <w:rPr>
          <w:rFonts w:ascii="Times New Roman" w:hAnsi="Times New Roman" w:cs="Times New Roman"/>
          <w:sz w:val="24"/>
          <w:szCs w:val="24"/>
        </w:rPr>
        <w:t>Korel&amp;Marke</w:t>
      </w:r>
      <w:proofErr w:type="spellEnd"/>
      <w:r w:rsidRPr="00F82EFA">
        <w:rPr>
          <w:rFonts w:ascii="Times New Roman" w:hAnsi="Times New Roman" w:cs="Times New Roman"/>
          <w:sz w:val="24"/>
          <w:szCs w:val="24"/>
        </w:rPr>
        <w:t xml:space="preserve">, a dot-com company, is to gain strategic advantage over its rival </w:t>
      </w:r>
      <w:r w:rsidRPr="00F82EFA">
        <w:rPr>
          <w:rFonts w:ascii="Times New Roman" w:hAnsi="Times New Roman" w:cs="Times New Roman"/>
          <w:sz w:val="24"/>
          <w:szCs w:val="24"/>
        </w:rPr>
        <w:lastRenderedPageBreak/>
        <w:t xml:space="preserve">firms. How can </w:t>
      </w:r>
      <w:proofErr w:type="spellStart"/>
      <w:r w:rsidRPr="00F82EFA">
        <w:rPr>
          <w:rFonts w:ascii="Times New Roman" w:hAnsi="Times New Roman" w:cs="Times New Roman"/>
          <w:sz w:val="24"/>
          <w:szCs w:val="24"/>
        </w:rPr>
        <w:t>Korel&amp;Marke</w:t>
      </w:r>
      <w:proofErr w:type="spellEnd"/>
      <w:r w:rsidRPr="00F82EFA">
        <w:rPr>
          <w:rFonts w:ascii="Times New Roman" w:hAnsi="Times New Roman" w:cs="Times New Roman"/>
          <w:sz w:val="24"/>
          <w:szCs w:val="24"/>
        </w:rPr>
        <w:t xml:space="preserve"> use analytics and exploit social media to accomplish this goal?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Answer:  Analytics is helping businesses learn from social media and exploit social media data for strategic advantage. Using analytics, </w:t>
      </w:r>
      <w:proofErr w:type="spellStart"/>
      <w:r w:rsidRPr="00F82EFA">
        <w:rPr>
          <w:rFonts w:ascii="Times New Roman" w:hAnsi="Times New Roman" w:cs="Times New Roman"/>
          <w:sz w:val="24"/>
          <w:szCs w:val="24"/>
        </w:rPr>
        <w:t>Korel&amp;Marke</w:t>
      </w:r>
      <w:proofErr w:type="spellEnd"/>
      <w:r w:rsidRPr="00F82EFA">
        <w:rPr>
          <w:rFonts w:ascii="Times New Roman" w:hAnsi="Times New Roman" w:cs="Times New Roman"/>
          <w:sz w:val="24"/>
          <w:szCs w:val="24"/>
        </w:rPr>
        <w:t xml:space="preserve"> can integrate social media data with traditional data sources such as customer surveys, focus groups, and sales data. It can also understand trends and customer perceptions of its products; and create informative reports to assist its marketing managers and product designers.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What is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State some typical examples of business applications in which analytics would be beneficial.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Identify different business uses for statistics and the major statistical tools businesses use</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47) What are the three components of decision support systems (DSS)?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DSSs include three components:</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w:t>
      </w:r>
      <w:r w:rsidRPr="00F82EFA">
        <w:rPr>
          <w:rFonts w:ascii="Times New Roman" w:hAnsi="Times New Roman" w:cs="Times New Roman"/>
          <w:sz w:val="24"/>
          <w:szCs w:val="24"/>
        </w:rPr>
        <w:tab/>
        <w:t xml:space="preserve"> Data management - The data management component includes databases for storing data and </w:t>
      </w:r>
      <w:r w:rsidRPr="00F82EFA">
        <w:rPr>
          <w:rFonts w:ascii="Times New Roman" w:hAnsi="Times New Roman" w:cs="Times New Roman"/>
          <w:sz w:val="24"/>
          <w:szCs w:val="24"/>
        </w:rPr>
        <w:tab/>
        <w:t>allows the user to input, retrieve, update, and manipulate data.</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w:t>
      </w:r>
      <w:r w:rsidRPr="00F82EFA">
        <w:rPr>
          <w:rFonts w:ascii="Times New Roman" w:hAnsi="Times New Roman" w:cs="Times New Roman"/>
          <w:sz w:val="24"/>
          <w:szCs w:val="24"/>
        </w:rPr>
        <w:tab/>
        <w:t xml:space="preserve">Model management - The model management component consists of various statistical tools </w:t>
      </w:r>
      <w:r w:rsidRPr="00F82EFA">
        <w:rPr>
          <w:rFonts w:ascii="Times New Roman" w:hAnsi="Times New Roman" w:cs="Times New Roman"/>
          <w:sz w:val="24"/>
          <w:szCs w:val="24"/>
        </w:rPr>
        <w:tab/>
        <w:t xml:space="preserve">and management science models and allows the user to easily build, manipulate, analyze, and </w:t>
      </w:r>
      <w:r w:rsidRPr="00F82EFA">
        <w:rPr>
          <w:rFonts w:ascii="Times New Roman" w:hAnsi="Times New Roman" w:cs="Times New Roman"/>
          <w:sz w:val="24"/>
          <w:szCs w:val="24"/>
        </w:rPr>
        <w:tab/>
        <w:t xml:space="preserve">solve models. </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Communication system - The communication system component provides the interface </w:t>
      </w:r>
      <w:r w:rsidRPr="00F82EFA">
        <w:rPr>
          <w:rFonts w:ascii="Times New Roman" w:hAnsi="Times New Roman" w:cs="Times New Roman"/>
          <w:sz w:val="24"/>
          <w:szCs w:val="24"/>
        </w:rPr>
        <w:tab/>
        <w:t>necessary for the user to interact with the data and model management components.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Evolution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Summarize the evolution of business analytics and explain the concepts of business intelligence, operations research and management science, and decision support systems.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48)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used by accountants, economists, and operations managers.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Following are the ways data are used:</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Accountants conduct audits to determine whether figures reported on a firm's balance sheet </w:t>
      </w:r>
      <w:r w:rsidRPr="00F82EFA">
        <w:rPr>
          <w:rFonts w:ascii="Times New Roman" w:hAnsi="Times New Roman" w:cs="Times New Roman"/>
          <w:sz w:val="24"/>
          <w:szCs w:val="24"/>
        </w:rPr>
        <w:tab/>
        <w:t xml:space="preserve">fairly represent the actual data by examining samples (that is, subsets) of accounting data, such </w:t>
      </w:r>
      <w:r w:rsidRPr="00F82EFA">
        <w:rPr>
          <w:rFonts w:ascii="Times New Roman" w:hAnsi="Times New Roman" w:cs="Times New Roman"/>
          <w:sz w:val="24"/>
          <w:szCs w:val="24"/>
        </w:rPr>
        <w:tab/>
        <w:t>as accounts receivable.</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Economists use data to help companies understand and predict population trends, interest rates, </w:t>
      </w:r>
      <w:r w:rsidRPr="00F82EFA">
        <w:rPr>
          <w:rFonts w:ascii="Times New Roman" w:hAnsi="Times New Roman" w:cs="Times New Roman"/>
          <w:sz w:val="24"/>
          <w:szCs w:val="24"/>
        </w:rPr>
        <w:tab/>
        <w:t>industry performance, consumer spending, and international trade.</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Operations managers use data on production performance, manufacturing quality, delivery </w:t>
      </w:r>
      <w:r w:rsidRPr="00F82EFA">
        <w:rPr>
          <w:rFonts w:ascii="Times New Roman" w:hAnsi="Times New Roman" w:cs="Times New Roman"/>
          <w:sz w:val="24"/>
          <w:szCs w:val="24"/>
        </w:rPr>
        <w:tab/>
        <w:t>times, order accuracy, supplier performance, productivity, costs, and environmental compliance to manage their operations.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State examples of how data are used in business.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Identify different business uses for statistics and the major statistical tools businesses use</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49) Data used in business analytics need to be reliable and valid. Explain.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Sample data do not always reflect reality. People do not always behave the same when observed, nor do they always act as they say they act. Poor data can result in poor decisions. Hence, care must be taken when working with data, and every effort should be made to ensure that data are sufficiently accurate.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State examples of how data are used in business.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50) Why do predictive decision models incorporate uncertainty?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The future is always uncertain. Uncertainty is imperfect knowledge of what will happen; risk is associated with the consequences of what actually happens. Even though uncertainty may exist, there may be no risk. However, risk is an outcome of uncertainty, though not always. Thus, many predictive models incorporate uncertainty and help decision makers analyze the risks associated with their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uncertainty and risk.</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sectPr w:rsidR="005C0747" w:rsidRPr="00F82EFA" w:rsidSect="00115085">
      <w:headerReference w:type="even" r:id="rId8"/>
      <w:headerReference w:type="default" r:id="rId9"/>
      <w:footerReference w:type="even" r:id="rId10"/>
      <w:footerReference w:type="default" r:id="rId11"/>
      <w:pgSz w:w="12240" w:h="15840" w:code="1"/>
      <w:pgMar w:top="1440" w:right="1440" w:bottom="85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E58" w:rsidRDefault="00BF3E58" w:rsidP="00F82EFA">
      <w:pPr>
        <w:spacing w:after="0" w:line="240" w:lineRule="auto"/>
      </w:pPr>
      <w:r>
        <w:separator/>
      </w:r>
    </w:p>
  </w:endnote>
  <w:endnote w:type="continuationSeparator" w:id="0">
    <w:p w:rsidR="00BF3E58" w:rsidRDefault="00BF3E58" w:rsidP="00F82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CD" w:rsidRPr="00EB3C08" w:rsidRDefault="008E75CD" w:rsidP="00115085">
    <w:pPr>
      <w:pStyle w:val="Footer"/>
      <w:spacing w:after="0"/>
      <w:jc w:val="center"/>
      <w:rPr>
        <w:rFonts w:ascii="Times New Roman" w:hAnsi="Times New Roman"/>
      </w:rPr>
    </w:pPr>
    <w:r w:rsidRPr="00EB3C08">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CD" w:rsidRPr="00EB3C08" w:rsidRDefault="008E75CD" w:rsidP="00F82EFA">
    <w:pPr>
      <w:pStyle w:val="Footer"/>
      <w:spacing w:after="0"/>
      <w:jc w:val="center"/>
      <w:rPr>
        <w:rFonts w:ascii="Times New Roman" w:hAnsi="Times New Roman"/>
        <w:noProof/>
      </w:rPr>
    </w:pPr>
  </w:p>
  <w:p w:rsidR="008E75CD" w:rsidRPr="00EB3C08" w:rsidRDefault="008E75CD" w:rsidP="00F82EFA">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E58" w:rsidRDefault="00BF3E58" w:rsidP="00F82EFA">
      <w:pPr>
        <w:spacing w:after="0" w:line="240" w:lineRule="auto"/>
      </w:pPr>
      <w:r>
        <w:separator/>
      </w:r>
    </w:p>
  </w:footnote>
  <w:footnote w:type="continuationSeparator" w:id="0">
    <w:p w:rsidR="00BF3E58" w:rsidRDefault="00BF3E58" w:rsidP="00F82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82006"/>
      <w:docPartObj>
        <w:docPartGallery w:val="Page Numbers (Top of Page)"/>
        <w:docPartUnique/>
      </w:docPartObj>
    </w:sdtPr>
    <w:sdtEndPr>
      <w:rPr>
        <w:rFonts w:ascii="Times New Roman" w:hAnsi="Times New Roman"/>
        <w:noProof/>
      </w:rPr>
    </w:sdtEndPr>
    <w:sdtContent>
      <w:p w:rsidR="008E75CD" w:rsidRPr="00115085" w:rsidRDefault="008E75CD">
        <w:pPr>
          <w:pStyle w:val="Header"/>
          <w:rPr>
            <w:rFonts w:ascii="Times New Roman" w:hAnsi="Times New Roman"/>
          </w:rPr>
        </w:pPr>
        <w:r w:rsidRPr="001C5219">
          <w:rPr>
            <w:rFonts w:ascii="Times New Roman" w:hAnsi="Times New Roman"/>
          </w:rPr>
          <w:fldChar w:fldCharType="begin"/>
        </w:r>
        <w:r w:rsidRPr="001C5219">
          <w:rPr>
            <w:rFonts w:ascii="Times New Roman" w:hAnsi="Times New Roman"/>
          </w:rPr>
          <w:instrText xml:space="preserve"> PAGE   \* MERGEFORMAT </w:instrText>
        </w:r>
        <w:r w:rsidRPr="001C5219">
          <w:rPr>
            <w:rFonts w:ascii="Times New Roman" w:hAnsi="Times New Roman"/>
          </w:rPr>
          <w:fldChar w:fldCharType="separate"/>
        </w:r>
        <w:r>
          <w:rPr>
            <w:rFonts w:ascii="Times New Roman" w:hAnsi="Times New Roman"/>
            <w:noProof/>
          </w:rPr>
          <w:t>18</w:t>
        </w:r>
        <w:r w:rsidRPr="001C5219">
          <w:rPr>
            <w:rFonts w:ascii="Times New Roman" w:hAnsi="Times New Roman"/>
            <w:noProof/>
          </w:rPr>
          <w:fldChar w:fldCharType="end"/>
        </w:r>
        <w:r w:rsidRPr="001C5219">
          <w:rPr>
            <w:rFonts w:ascii="Times New Roman" w:hAnsi="Times New Roman"/>
            <w:noProof/>
          </w:rPr>
          <w:t>Chapter 1: Business Analytics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1032912215"/>
      <w:docPartObj>
        <w:docPartGallery w:val="Page Numbers (Top of Page)"/>
        <w:docPartUnique/>
      </w:docPartObj>
    </w:sdtPr>
    <w:sdtEndPr>
      <w:rPr>
        <w:noProof/>
      </w:rPr>
    </w:sdtEndPr>
    <w:sdtContent>
      <w:p w:rsidR="008E75CD" w:rsidRPr="00021430" w:rsidRDefault="008E75CD" w:rsidP="00021430">
        <w:pPr>
          <w:pStyle w:val="Header"/>
          <w:jc w:val="right"/>
          <w:rPr>
            <w:rFonts w:ascii="Times New Roman" w:hAnsi="Times New Roman"/>
          </w:rPr>
        </w:pPr>
        <w:r>
          <w:rPr>
            <w:rFonts w:ascii="Times New Roman" w:hAnsi="Times New Roman"/>
          </w:rPr>
          <w:t xml:space="preserve">Business Analytics, 2e, GE  </w:t>
        </w:r>
        <w:r w:rsidRPr="001C5219">
          <w:rPr>
            <w:rFonts w:ascii="Times New Roman" w:hAnsi="Times New Roman"/>
          </w:rPr>
          <w:fldChar w:fldCharType="begin"/>
        </w:r>
        <w:r w:rsidRPr="001C5219">
          <w:rPr>
            <w:rFonts w:ascii="Times New Roman" w:hAnsi="Times New Roman"/>
          </w:rPr>
          <w:instrText xml:space="preserve"> PAGE   \* MERGEFORMAT </w:instrText>
        </w:r>
        <w:r w:rsidRPr="001C5219">
          <w:rPr>
            <w:rFonts w:ascii="Times New Roman" w:hAnsi="Times New Roman"/>
          </w:rPr>
          <w:fldChar w:fldCharType="separate"/>
        </w:r>
        <w:r>
          <w:rPr>
            <w:rFonts w:ascii="Times New Roman" w:hAnsi="Times New Roman"/>
            <w:noProof/>
          </w:rPr>
          <w:t>17</w:t>
        </w:r>
        <w:r w:rsidRPr="001C5219">
          <w:rPr>
            <w:rFonts w:ascii="Times New Roman" w:hAnsi="Times New Roman"/>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F82EFA"/>
    <w:rsid w:val="00021430"/>
    <w:rsid w:val="0002376B"/>
    <w:rsid w:val="000621E4"/>
    <w:rsid w:val="00075211"/>
    <w:rsid w:val="000772AC"/>
    <w:rsid w:val="00083E39"/>
    <w:rsid w:val="000B2622"/>
    <w:rsid w:val="00105516"/>
    <w:rsid w:val="00115085"/>
    <w:rsid w:val="00154752"/>
    <w:rsid w:val="001640D0"/>
    <w:rsid w:val="001669A7"/>
    <w:rsid w:val="00167D63"/>
    <w:rsid w:val="001C5219"/>
    <w:rsid w:val="002476C4"/>
    <w:rsid w:val="002969E1"/>
    <w:rsid w:val="00371A1F"/>
    <w:rsid w:val="00393554"/>
    <w:rsid w:val="00394406"/>
    <w:rsid w:val="00397C46"/>
    <w:rsid w:val="003D69AC"/>
    <w:rsid w:val="003E0C48"/>
    <w:rsid w:val="0043778D"/>
    <w:rsid w:val="00456AC5"/>
    <w:rsid w:val="005C0747"/>
    <w:rsid w:val="005C41B0"/>
    <w:rsid w:val="0065223B"/>
    <w:rsid w:val="00682367"/>
    <w:rsid w:val="00682DB3"/>
    <w:rsid w:val="006970C6"/>
    <w:rsid w:val="006B656C"/>
    <w:rsid w:val="00704787"/>
    <w:rsid w:val="00712F8D"/>
    <w:rsid w:val="0076465A"/>
    <w:rsid w:val="00774E88"/>
    <w:rsid w:val="00792431"/>
    <w:rsid w:val="007A58FB"/>
    <w:rsid w:val="008008C9"/>
    <w:rsid w:val="00810CED"/>
    <w:rsid w:val="008E492F"/>
    <w:rsid w:val="008E75CD"/>
    <w:rsid w:val="009071CA"/>
    <w:rsid w:val="00966A62"/>
    <w:rsid w:val="00970280"/>
    <w:rsid w:val="009A1C4B"/>
    <w:rsid w:val="00A068DE"/>
    <w:rsid w:val="00A1417D"/>
    <w:rsid w:val="00A66B72"/>
    <w:rsid w:val="00AA5827"/>
    <w:rsid w:val="00B00B07"/>
    <w:rsid w:val="00B40333"/>
    <w:rsid w:val="00B44140"/>
    <w:rsid w:val="00B77B55"/>
    <w:rsid w:val="00BD0A62"/>
    <w:rsid w:val="00BF3E58"/>
    <w:rsid w:val="00C511BA"/>
    <w:rsid w:val="00C64CFE"/>
    <w:rsid w:val="00DB59E2"/>
    <w:rsid w:val="00E06AF0"/>
    <w:rsid w:val="00E653C1"/>
    <w:rsid w:val="00EB3C08"/>
    <w:rsid w:val="00EE2EAC"/>
    <w:rsid w:val="00F05AD8"/>
    <w:rsid w:val="00F22702"/>
    <w:rsid w:val="00F26A63"/>
    <w:rsid w:val="00F47841"/>
    <w:rsid w:val="00F57122"/>
    <w:rsid w:val="00F82EFA"/>
    <w:rsid w:val="00F917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C68BF4-9459-4E7C-BCF9-75640541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CF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C64CFE"/>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F82EFA"/>
    <w:pPr>
      <w:tabs>
        <w:tab w:val="center" w:pos="4680"/>
        <w:tab w:val="right" w:pos="9360"/>
      </w:tabs>
    </w:pPr>
  </w:style>
  <w:style w:type="character" w:customStyle="1" w:styleId="HeaderChar">
    <w:name w:val="Header Char"/>
    <w:basedOn w:val="DefaultParagraphFont"/>
    <w:link w:val="Header"/>
    <w:uiPriority w:val="99"/>
    <w:rsid w:val="00F82EFA"/>
  </w:style>
  <w:style w:type="paragraph" w:styleId="Footer">
    <w:name w:val="footer"/>
    <w:basedOn w:val="Normal"/>
    <w:link w:val="FooterChar"/>
    <w:uiPriority w:val="99"/>
    <w:unhideWhenUsed/>
    <w:rsid w:val="00F82EFA"/>
    <w:pPr>
      <w:tabs>
        <w:tab w:val="center" w:pos="4680"/>
        <w:tab w:val="right" w:pos="9360"/>
      </w:tabs>
    </w:pPr>
  </w:style>
  <w:style w:type="character" w:customStyle="1" w:styleId="FooterChar">
    <w:name w:val="Footer Char"/>
    <w:basedOn w:val="DefaultParagraphFont"/>
    <w:link w:val="Footer"/>
    <w:uiPriority w:val="99"/>
    <w:rsid w:val="00F82EFA"/>
  </w:style>
  <w:style w:type="paragraph" w:styleId="Revision">
    <w:name w:val="Revision"/>
    <w:hidden/>
    <w:uiPriority w:val="99"/>
    <w:semiHidden/>
    <w:rsid w:val="003D69AC"/>
    <w:rPr>
      <w:sz w:val="22"/>
      <w:szCs w:val="22"/>
    </w:rPr>
  </w:style>
  <w:style w:type="paragraph" w:styleId="BalloonText">
    <w:name w:val="Balloon Text"/>
    <w:basedOn w:val="Normal"/>
    <w:link w:val="BalloonTextChar"/>
    <w:uiPriority w:val="99"/>
    <w:semiHidden/>
    <w:unhideWhenUsed/>
    <w:rsid w:val="003D6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D6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3875</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23</cp:revision>
  <dcterms:created xsi:type="dcterms:W3CDTF">2014-07-11T12:10:00Z</dcterms:created>
  <dcterms:modified xsi:type="dcterms:W3CDTF">2018-07-11T09:22:00Z</dcterms:modified>
</cp:coreProperties>
</file>